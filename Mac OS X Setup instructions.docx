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AB908" w14:textId="531C98D4" w:rsidR="00A9204E" w:rsidRDefault="002C1613">
      <w:r>
        <w:t>Mac OS X Setup instructions</w:t>
      </w:r>
    </w:p>
    <w:p w14:paraId="0B1FE6D1" w14:textId="18454CE9" w:rsidR="002C1613" w:rsidRDefault="002C1613"/>
    <w:p w14:paraId="35A44D74" w14:textId="7B3C2790" w:rsidR="002C1613" w:rsidRDefault="002C1613"/>
    <w:p w14:paraId="4DC6CA01" w14:textId="1FC6FECC" w:rsidR="002C1613" w:rsidRDefault="002C1613">
      <w:r>
        <w:t>Software required: Raspbian Imager for Mac OS</w:t>
      </w:r>
    </w:p>
    <w:p w14:paraId="302988BD" w14:textId="165093FE" w:rsidR="002C1613" w:rsidRDefault="002C1613">
      <w:r>
        <w:t xml:space="preserve">                                   Terminal</w:t>
      </w:r>
    </w:p>
    <w:p w14:paraId="2C4A3A90" w14:textId="3FCCD85F" w:rsidR="002C1613" w:rsidRDefault="002C1613">
      <w:r>
        <w:t xml:space="preserve">                                    Angry IP Scanner</w:t>
      </w:r>
    </w:p>
    <w:p w14:paraId="705A93DD" w14:textId="5DE7717B" w:rsidR="002C1613" w:rsidRDefault="002C1613"/>
    <w:p w14:paraId="12F9609D" w14:textId="03FC3437" w:rsidR="002C1613" w:rsidRDefault="002C1613"/>
    <w:p w14:paraId="7D6BD8E6" w14:textId="2D6CF53A" w:rsidR="002C1613" w:rsidRDefault="002C1613"/>
    <w:p w14:paraId="1A1F1B15" w14:textId="77777777" w:rsidR="002C1613" w:rsidRPr="002C1613" w:rsidRDefault="002C1613" w:rsidP="002C1613">
      <w:pPr>
        <w:pStyle w:val="NormalWeb"/>
        <w:spacing w:before="0" w:beforeAutospacing="0" w:after="360" w:afterAutospacing="0"/>
        <w:textAlignment w:val="baseline"/>
        <w:rPr>
          <w:rFonts w:ascii="Calibri" w:hAnsi="Calibri" w:cs="Calibri"/>
          <w:color w:val="000000"/>
          <w:sz w:val="22"/>
          <w:szCs w:val="22"/>
        </w:rPr>
      </w:pPr>
      <w:r w:rsidRPr="002C1613">
        <w:rPr>
          <w:rFonts w:ascii="Calibri" w:hAnsi="Calibri" w:cs="Calibri"/>
          <w:sz w:val="22"/>
          <w:szCs w:val="22"/>
        </w:rPr>
        <w:t xml:space="preserve">Terminal:  </w:t>
      </w:r>
      <w:r w:rsidRPr="002C1613">
        <w:rPr>
          <w:rFonts w:ascii="Calibri" w:hAnsi="Calibri" w:cs="Calibri"/>
          <w:color w:val="000000"/>
          <w:sz w:val="22"/>
          <w:szCs w:val="22"/>
        </w:rPr>
        <w:t>The Terminal app is in the Utilities folder in Applications. To open it, either open your Applications folder, then open Utilities and double-click on Terminal, or press Command - spacebar to launch Spotlight and type "Terminal," then double-click the search result.</w:t>
      </w:r>
    </w:p>
    <w:p w14:paraId="365EA87B" w14:textId="77777777" w:rsidR="002C1613" w:rsidRPr="002C1613" w:rsidRDefault="002C1613" w:rsidP="002C1613">
      <w:pPr>
        <w:pStyle w:val="NormalWeb"/>
        <w:spacing w:before="0" w:beforeAutospacing="0" w:after="360" w:afterAutospacing="0"/>
        <w:textAlignment w:val="baseline"/>
        <w:rPr>
          <w:rFonts w:ascii="Calibri" w:hAnsi="Calibri" w:cs="Calibri"/>
          <w:color w:val="000000"/>
          <w:sz w:val="22"/>
          <w:szCs w:val="22"/>
        </w:rPr>
      </w:pPr>
      <w:r w:rsidRPr="002C1613">
        <w:rPr>
          <w:rFonts w:ascii="Calibri" w:hAnsi="Calibri" w:cs="Calibri"/>
          <w:color w:val="000000"/>
          <w:sz w:val="22"/>
          <w:szCs w:val="22"/>
        </w:rPr>
        <w:t>You’ll see a small window with a white background open on your desktop. In the title bar are your username, the word "bash" and the dimensions of the window in pixels. Bash stands for "Bourne again shell". There are a number of different shells that can run Unix commands, and on the Mac Bash is the one used by Terminal.</w:t>
      </w:r>
    </w:p>
    <w:p w14:paraId="48088DB5" w14:textId="75F7EAAF" w:rsidR="002C1613" w:rsidRPr="002C1613" w:rsidRDefault="002C1613">
      <w:pPr>
        <w:rPr>
          <w:lang w:val="en-SG"/>
        </w:rPr>
      </w:pPr>
    </w:p>
    <w:p w14:paraId="686F0888" w14:textId="06A74112" w:rsidR="002C1613" w:rsidRDefault="002C1613"/>
    <w:p w14:paraId="59780616" w14:textId="63E5F0FF" w:rsidR="002C1613" w:rsidRDefault="002C1613">
      <w:r>
        <w:t>Flashing Raspbian</w:t>
      </w:r>
    </w:p>
    <w:p w14:paraId="075B6259" w14:textId="451BFBD1" w:rsidR="002C1613" w:rsidRDefault="002C1613" w:rsidP="002C1613">
      <w:pPr>
        <w:pStyle w:val="ListParagraph"/>
        <w:numPr>
          <w:ilvl w:val="0"/>
          <w:numId w:val="24"/>
        </w:numPr>
      </w:pPr>
      <w:r>
        <w:t>After the Raspbian Buster Zip is Installed(Link in Github ReadMe.md)</w:t>
      </w:r>
    </w:p>
    <w:p w14:paraId="5D985E23" w14:textId="3E12D0B6" w:rsidR="002C1613" w:rsidRDefault="002C1613" w:rsidP="002C1613">
      <w:pPr>
        <w:pStyle w:val="ListParagraph"/>
        <w:numPr>
          <w:ilvl w:val="0"/>
          <w:numId w:val="24"/>
        </w:numPr>
      </w:pPr>
      <w:r>
        <w:t>Open up the installed imager for Mac OS</w:t>
      </w:r>
    </w:p>
    <w:p w14:paraId="72DDA2FE" w14:textId="7EFA7ED5" w:rsidR="002C1613" w:rsidRDefault="002C1613" w:rsidP="002C1613">
      <w:pPr>
        <w:pStyle w:val="ListParagraph"/>
        <w:numPr>
          <w:ilvl w:val="0"/>
          <w:numId w:val="24"/>
        </w:numPr>
      </w:pPr>
      <w:r>
        <w:t>Connect the SD Card to your MAC</w:t>
      </w:r>
    </w:p>
    <w:p w14:paraId="51571F17" w14:textId="6AE0AF08" w:rsidR="002C1613" w:rsidRDefault="002C1613" w:rsidP="002C1613">
      <w:pPr>
        <w:pStyle w:val="ListParagraph"/>
        <w:numPr>
          <w:ilvl w:val="0"/>
          <w:numId w:val="24"/>
        </w:numPr>
      </w:pPr>
      <w:r>
        <w:t>Follow the Graphical Interface Instructions</w:t>
      </w:r>
    </w:p>
    <w:p w14:paraId="48A7B746" w14:textId="74AD9068" w:rsidR="002C1613" w:rsidRDefault="002C1613" w:rsidP="002C1613">
      <w:pPr>
        <w:pStyle w:val="ListParagraph"/>
        <w:numPr>
          <w:ilvl w:val="0"/>
          <w:numId w:val="24"/>
        </w:numPr>
      </w:pPr>
      <w:r>
        <w:t>Once you have flashed the Raspbian on the SD card</w:t>
      </w:r>
    </w:p>
    <w:p w14:paraId="0CA3ADD5" w14:textId="6614CEF1" w:rsidR="002C1613" w:rsidRDefault="002C1613" w:rsidP="002C1613">
      <w:r>
        <w:t>Open up the file system and direct yourself to the boot folder</w:t>
      </w:r>
    </w:p>
    <w:p w14:paraId="4753E0CC" w14:textId="56F6CC89" w:rsidR="002C1613" w:rsidRDefault="002C1613" w:rsidP="002C1613">
      <w:pPr>
        <w:pStyle w:val="ListParagraph"/>
        <w:numPr>
          <w:ilvl w:val="0"/>
          <w:numId w:val="25"/>
        </w:numPr>
      </w:pPr>
      <w:r>
        <w:t>Make a file named ssh without extensions</w:t>
      </w:r>
      <w:r w:rsidR="005B4DE5">
        <w:t>(</w:t>
      </w:r>
      <w:r>
        <w:t>ignore all warning)</w:t>
      </w:r>
    </w:p>
    <w:p w14:paraId="5511931D" w14:textId="373F9A06" w:rsidR="005B4DE5" w:rsidRDefault="005B4DE5" w:rsidP="002C1613">
      <w:pPr>
        <w:pStyle w:val="ListParagraph"/>
        <w:numPr>
          <w:ilvl w:val="0"/>
          <w:numId w:val="25"/>
        </w:numPr>
      </w:pPr>
      <w:r>
        <w:t>Make another file named wpa_supplicant.conf(with .conf extension)</w:t>
      </w:r>
    </w:p>
    <w:p w14:paraId="1E04983F" w14:textId="6D1173D4" w:rsidR="005B4DE5" w:rsidRDefault="005B4DE5" w:rsidP="002C1613">
      <w:pPr>
        <w:pStyle w:val="ListParagraph"/>
        <w:numPr>
          <w:ilvl w:val="0"/>
          <w:numId w:val="25"/>
        </w:numPr>
      </w:pPr>
      <w:r>
        <w:t>Copy and Paste from the Github repo (Makers_RPI)and fill in your wifi details(This allows the raspberry Pi to connect to the same wifi network as your laptop or computer)</w:t>
      </w:r>
    </w:p>
    <w:p w14:paraId="51956AE0" w14:textId="35FBE322" w:rsidR="005B4DE5" w:rsidRPr="005B4DE5" w:rsidRDefault="005B4DE5" w:rsidP="002C1613">
      <w:pPr>
        <w:pStyle w:val="ListParagraph"/>
        <w:numPr>
          <w:ilvl w:val="0"/>
          <w:numId w:val="25"/>
        </w:numPr>
      </w:pPr>
      <w:r>
        <w:rPr>
          <w:rFonts w:ascii="Arial" w:hAnsi="Arial" w:cs="Arial"/>
          <w:color w:val="000000"/>
          <w:shd w:val="clear" w:color="auto" w:fill="FFFFFF"/>
        </w:rPr>
        <w:t>Open up the terminal and type ‘</w:t>
      </w:r>
      <w:r>
        <w:rPr>
          <w:rFonts w:ascii="Arial" w:hAnsi="Arial" w:cs="Arial"/>
          <w:color w:val="000000"/>
          <w:shd w:val="clear" w:color="auto" w:fill="FFFFFF"/>
        </w:rPr>
        <w:t>ipconfig getifaddr en0</w:t>
      </w:r>
      <w:r>
        <w:rPr>
          <w:rFonts w:ascii="Arial" w:hAnsi="Arial" w:cs="Arial"/>
          <w:color w:val="000000"/>
          <w:shd w:val="clear" w:color="auto" w:fill="FFFFFF"/>
        </w:rPr>
        <w:t>’( no inverted commas) to find ipv4 address</w:t>
      </w:r>
    </w:p>
    <w:p w14:paraId="1B455197" w14:textId="0EF5A695" w:rsidR="005B4DE5" w:rsidRPr="005B4DE5" w:rsidRDefault="005B4DE5" w:rsidP="002C1613">
      <w:pPr>
        <w:pStyle w:val="ListParagraph"/>
        <w:numPr>
          <w:ilvl w:val="0"/>
          <w:numId w:val="25"/>
        </w:numPr>
      </w:pPr>
      <w:r>
        <w:rPr>
          <w:rFonts w:ascii="Arial" w:hAnsi="Arial" w:cs="Arial"/>
          <w:color w:val="000000"/>
          <w:shd w:val="clear" w:color="auto" w:fill="FFFFFF"/>
        </w:rPr>
        <w:t>Copy and Paste ipv4 into Angry IP Scanner delete numbers after last decimal place and replace them with 1-254 and scan</w:t>
      </w:r>
    </w:p>
    <w:p w14:paraId="01045695" w14:textId="71DBC8F3" w:rsidR="005B4DE5" w:rsidRPr="005B4DE5" w:rsidRDefault="005B4DE5" w:rsidP="002C1613">
      <w:pPr>
        <w:pStyle w:val="ListParagraph"/>
        <w:numPr>
          <w:ilvl w:val="0"/>
          <w:numId w:val="25"/>
        </w:numPr>
      </w:pPr>
      <w:r>
        <w:rPr>
          <w:rFonts w:ascii="Arial" w:hAnsi="Arial" w:cs="Arial"/>
          <w:color w:val="000000"/>
          <w:shd w:val="clear" w:color="auto" w:fill="FFFFFF"/>
        </w:rPr>
        <w:t>U should obtain a device named raspberry pi on the scanner, copy its ipv4 address</w:t>
      </w:r>
    </w:p>
    <w:p w14:paraId="5F1FA866" w14:textId="6C8D4EB0" w:rsidR="005B4DE5" w:rsidRDefault="005B4DE5" w:rsidP="005B4DE5">
      <w:r>
        <w:t>SSH</w:t>
      </w:r>
    </w:p>
    <w:p w14:paraId="0410AE47" w14:textId="1D9ED381" w:rsidR="005B4DE5" w:rsidRPr="005B4DE5" w:rsidRDefault="005B4DE5" w:rsidP="005B4DE5">
      <w:pPr>
        <w:pStyle w:val="HTMLPreformatted"/>
        <w:numPr>
          <w:ilvl w:val="0"/>
          <w:numId w:val="27"/>
        </w:numPr>
        <w:shd w:val="clear" w:color="auto" w:fill="F5F8FA"/>
        <w:spacing w:line="375" w:lineRule="atLeast"/>
        <w:rPr>
          <w:rFonts w:ascii="Calibri" w:eastAsia="Times New Roman" w:hAnsi="Calibri" w:cs="Calibri"/>
          <w:color w:val="4B4D4D"/>
          <w:szCs w:val="22"/>
          <w:lang w:val="en-SG" w:eastAsia="zh-CN"/>
        </w:rPr>
      </w:pPr>
      <w:r w:rsidRPr="005B4DE5">
        <w:rPr>
          <w:rFonts w:ascii="Calibri" w:hAnsi="Calibri" w:cs="Calibri"/>
          <w:szCs w:val="22"/>
        </w:rPr>
        <w:t xml:space="preserve">Open terminal and type </w:t>
      </w:r>
      <w:r w:rsidRPr="005B4DE5">
        <w:rPr>
          <w:rFonts w:ascii="Calibri" w:eastAsia="Times New Roman" w:hAnsi="Calibri" w:cs="Calibri"/>
          <w:color w:val="4B4D4D"/>
          <w:szCs w:val="22"/>
          <w:lang w:val="en-SG" w:eastAsia="zh-CN"/>
        </w:rPr>
        <w:t>ssh user@IP-Address</w:t>
      </w:r>
    </w:p>
    <w:p w14:paraId="7124CDE8" w14:textId="436C7E63" w:rsidR="005B4DE5" w:rsidRPr="005B4DE5" w:rsidRDefault="005B4DE5" w:rsidP="005B4DE5">
      <w:pPr>
        <w:pStyle w:val="HTMLPreformatted"/>
        <w:numPr>
          <w:ilvl w:val="0"/>
          <w:numId w:val="27"/>
        </w:numPr>
        <w:shd w:val="clear" w:color="auto" w:fill="F5F8FA"/>
        <w:spacing w:line="375" w:lineRule="atLeast"/>
        <w:rPr>
          <w:rFonts w:ascii="Calibri" w:eastAsia="Times New Roman" w:hAnsi="Calibri" w:cs="Calibri"/>
          <w:color w:val="4B4D4D"/>
          <w:szCs w:val="22"/>
          <w:lang w:val="en-SG" w:eastAsia="zh-CN"/>
        </w:rPr>
      </w:pPr>
      <w:r w:rsidRPr="005B4DE5">
        <w:rPr>
          <w:rFonts w:ascii="Calibri" w:eastAsia="Times New Roman" w:hAnsi="Calibri" w:cs="Calibri"/>
          <w:color w:val="4B4D4D"/>
          <w:szCs w:val="22"/>
          <w:lang w:val="en-SG" w:eastAsia="zh-CN"/>
        </w:rPr>
        <w:t>In this case user is pi and IP address is the IP u have just copied</w:t>
      </w:r>
    </w:p>
    <w:p w14:paraId="111D6D51" w14:textId="42AD8DCD" w:rsidR="002C1613" w:rsidRDefault="005B4DE5" w:rsidP="005B4DE5">
      <w:pPr>
        <w:pStyle w:val="ListParagraph"/>
        <w:numPr>
          <w:ilvl w:val="0"/>
          <w:numId w:val="27"/>
        </w:numPr>
        <w:rPr>
          <w:rFonts w:ascii="Calibri" w:hAnsi="Calibri" w:cs="Calibri"/>
        </w:rPr>
      </w:pPr>
      <w:r>
        <w:rPr>
          <w:rFonts w:ascii="Calibri" w:hAnsi="Calibri" w:cs="Calibri"/>
        </w:rPr>
        <w:t>U should see this:</w:t>
      </w:r>
    </w:p>
    <w:p w14:paraId="1725C180" w14:textId="2249CD48" w:rsidR="005B4DE5" w:rsidRDefault="005B4DE5" w:rsidP="005B4DE5">
      <w:pPr>
        <w:pStyle w:val="ListParagraph"/>
        <w:rPr>
          <w:rFonts w:ascii="Calibri" w:hAnsi="Calibri" w:cs="Calibri"/>
        </w:rPr>
      </w:pPr>
      <w:r>
        <w:rPr>
          <w:noProof/>
        </w:rPr>
        <w:lastRenderedPageBreak/>
        <w:drawing>
          <wp:inline distT="0" distB="0" distL="0" distR="0" wp14:anchorId="78C20E0A" wp14:editId="13790DC7">
            <wp:extent cx="5943600" cy="191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p>
    <w:p w14:paraId="04551A01" w14:textId="4FD3397B" w:rsidR="00AF7BF1" w:rsidRDefault="00AF7BF1" w:rsidP="005B4DE5">
      <w:pPr>
        <w:pStyle w:val="ListParagraph"/>
        <w:rPr>
          <w:rFonts w:ascii="Calibri" w:hAnsi="Calibri" w:cs="Calibri"/>
        </w:rPr>
      </w:pPr>
    </w:p>
    <w:p w14:paraId="75510876" w14:textId="03684BEA" w:rsidR="00AF7BF1" w:rsidRDefault="00AF7BF1" w:rsidP="005B4DE5">
      <w:pPr>
        <w:pStyle w:val="ListParagraph"/>
        <w:rPr>
          <w:rFonts w:ascii="Calibri" w:hAnsi="Calibri" w:cs="Calibri"/>
        </w:rPr>
      </w:pPr>
      <w:r>
        <w:rPr>
          <w:rFonts w:ascii="Calibri" w:hAnsi="Calibri" w:cs="Calibri"/>
        </w:rPr>
        <w:t>Default password is raspberry</w:t>
      </w:r>
    </w:p>
    <w:p w14:paraId="5334FD1D" w14:textId="32DF28B6" w:rsidR="00AF7BF1" w:rsidRDefault="00AF7BF1" w:rsidP="005B4DE5">
      <w:pPr>
        <w:pStyle w:val="ListParagraph"/>
        <w:rPr>
          <w:rFonts w:ascii="Calibri" w:hAnsi="Calibri" w:cs="Calibri"/>
        </w:rPr>
      </w:pPr>
    </w:p>
    <w:p w14:paraId="3629AC87" w14:textId="5F0BA7C7" w:rsidR="00AF7BF1" w:rsidRDefault="00AF7BF1" w:rsidP="005B4DE5">
      <w:pPr>
        <w:pStyle w:val="ListParagraph"/>
        <w:rPr>
          <w:rFonts w:ascii="Calibri" w:hAnsi="Calibri" w:cs="Calibri"/>
        </w:rPr>
      </w:pPr>
      <w:r>
        <w:rPr>
          <w:rFonts w:ascii="Calibri" w:hAnsi="Calibri" w:cs="Calibri"/>
        </w:rPr>
        <w:t>Type sudo raspi-config and u should see</w:t>
      </w:r>
    </w:p>
    <w:p w14:paraId="5D305854" w14:textId="22B982F5" w:rsidR="00AF7BF1" w:rsidRDefault="00AF7BF1" w:rsidP="005B4DE5">
      <w:pPr>
        <w:pStyle w:val="ListParagraph"/>
        <w:rPr>
          <w:rFonts w:ascii="Calibri" w:hAnsi="Calibri" w:cs="Calibri"/>
        </w:rPr>
      </w:pPr>
    </w:p>
    <w:p w14:paraId="41E1AED2" w14:textId="2120FFEE" w:rsidR="00AF7BF1" w:rsidRPr="005B4DE5" w:rsidRDefault="00AF7BF1" w:rsidP="005B4DE5">
      <w:pPr>
        <w:pStyle w:val="ListParagraph"/>
        <w:rPr>
          <w:rFonts w:ascii="Calibri" w:hAnsi="Calibri" w:cs="Calibri"/>
        </w:rPr>
      </w:pPr>
      <w:r>
        <w:rPr>
          <w:noProof/>
        </w:rPr>
        <w:drawing>
          <wp:inline distT="0" distB="0" distL="0" distR="0" wp14:anchorId="7200EC1D" wp14:editId="06543DE0">
            <wp:extent cx="5943600" cy="1941195"/>
            <wp:effectExtent l="0" t="0" r="0" b="1905"/>
            <wp:docPr id="3" name="Picture 3" descr="Image result for sudo raspi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udo raspi conf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41195"/>
                    </a:xfrm>
                    <a:prstGeom prst="rect">
                      <a:avLst/>
                    </a:prstGeom>
                    <a:noFill/>
                    <a:ln>
                      <a:noFill/>
                    </a:ln>
                  </pic:spPr>
                </pic:pic>
              </a:graphicData>
            </a:graphic>
          </wp:inline>
        </w:drawing>
      </w:r>
    </w:p>
    <w:p w14:paraId="1E9B4D75" w14:textId="68D67D22" w:rsidR="002C1613" w:rsidRDefault="002C1613">
      <w:pPr>
        <w:rPr>
          <w:rFonts w:ascii="Calibri" w:hAnsi="Calibri" w:cs="Calibri"/>
        </w:rPr>
      </w:pPr>
    </w:p>
    <w:p w14:paraId="078B7B7D" w14:textId="0D0D20BD" w:rsidR="00AF7BF1" w:rsidRDefault="00AF7BF1">
      <w:pPr>
        <w:rPr>
          <w:rFonts w:ascii="Calibri" w:hAnsi="Calibri" w:cs="Calibri"/>
        </w:rPr>
      </w:pPr>
    </w:p>
    <w:p w14:paraId="4BAD9A39" w14:textId="5829978F" w:rsidR="00AF7BF1" w:rsidRDefault="00AF7BF1">
      <w:pPr>
        <w:rPr>
          <w:rFonts w:ascii="Calibri" w:hAnsi="Calibri" w:cs="Calibri"/>
        </w:rPr>
      </w:pPr>
      <w:r>
        <w:rPr>
          <w:rFonts w:ascii="Calibri" w:hAnsi="Calibri" w:cs="Calibri"/>
        </w:rPr>
        <w:t>Go to interfacing options and enable ssh and VNC</w:t>
      </w:r>
    </w:p>
    <w:p w14:paraId="4EA821D0" w14:textId="232612BD" w:rsidR="00AF7BF1" w:rsidRDefault="00AF7BF1">
      <w:pPr>
        <w:rPr>
          <w:rFonts w:ascii="Calibri" w:hAnsi="Calibri" w:cs="Calibri"/>
        </w:rPr>
      </w:pPr>
    </w:p>
    <w:p w14:paraId="06A99EE7" w14:textId="788D7406" w:rsidR="00AF7BF1" w:rsidRDefault="00AF7BF1">
      <w:pPr>
        <w:rPr>
          <w:rFonts w:ascii="Calibri" w:hAnsi="Calibri" w:cs="Calibri"/>
        </w:rPr>
      </w:pPr>
      <w:r>
        <w:rPr>
          <w:rFonts w:ascii="Calibri" w:hAnsi="Calibri" w:cs="Calibri"/>
        </w:rPr>
        <w:t>With your copied IP open up VNC and paste the ip of the raspberry Pi into the space above</w:t>
      </w:r>
    </w:p>
    <w:p w14:paraId="65A8F806" w14:textId="47ED1AA0" w:rsidR="00AF7BF1" w:rsidRDefault="00AF7BF1">
      <w:pPr>
        <w:rPr>
          <w:rFonts w:ascii="Calibri" w:hAnsi="Calibri" w:cs="Calibri"/>
        </w:rPr>
      </w:pPr>
      <w:r>
        <w:rPr>
          <w:rFonts w:ascii="Calibri" w:hAnsi="Calibri" w:cs="Calibri"/>
        </w:rPr>
        <w:t>You will be prompted for password and username, this is same as before and if any warning pop up just click continue</w:t>
      </w:r>
    </w:p>
    <w:p w14:paraId="6E233D0C" w14:textId="58E9D5CA" w:rsidR="00AF7BF1" w:rsidRDefault="00AF7BF1">
      <w:pPr>
        <w:rPr>
          <w:rFonts w:ascii="Calibri" w:hAnsi="Calibri" w:cs="Calibri"/>
        </w:rPr>
      </w:pPr>
    </w:p>
    <w:p w14:paraId="1DBB9DE5" w14:textId="724420FB" w:rsidR="00AF7BF1" w:rsidRDefault="00AF7BF1">
      <w:pPr>
        <w:rPr>
          <w:rFonts w:ascii="Calibri" w:hAnsi="Calibri" w:cs="Calibri"/>
        </w:rPr>
      </w:pPr>
      <w:r>
        <w:rPr>
          <w:rFonts w:ascii="Calibri" w:hAnsi="Calibri" w:cs="Calibri"/>
        </w:rPr>
        <w:t>If successful you should see this:</w:t>
      </w:r>
    </w:p>
    <w:p w14:paraId="3AB243FB" w14:textId="5C3F9EDC" w:rsidR="00AF7BF1" w:rsidRDefault="00AF7BF1">
      <w:pPr>
        <w:rPr>
          <w:rFonts w:ascii="Calibri" w:hAnsi="Calibri" w:cs="Calibri"/>
        </w:rPr>
      </w:pPr>
      <w:r>
        <w:rPr>
          <w:noProof/>
        </w:rPr>
        <w:lastRenderedPageBreak/>
        <w:drawing>
          <wp:inline distT="0" distB="0" distL="0" distR="0" wp14:anchorId="3B5892D2" wp14:editId="1C328AC5">
            <wp:extent cx="5943600" cy="4456430"/>
            <wp:effectExtent l="0" t="0" r="0" b="1270"/>
            <wp:docPr id="4" name="Picture 4" descr="Image result for rasp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aspbi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461D6F50" w14:textId="5A0271BF" w:rsidR="00AF7BF1" w:rsidRDefault="00AF7BF1">
      <w:pPr>
        <w:rPr>
          <w:rFonts w:ascii="Calibri" w:hAnsi="Calibri" w:cs="Calibri"/>
        </w:rPr>
      </w:pPr>
    </w:p>
    <w:p w14:paraId="2AD27F7C" w14:textId="68717C61" w:rsidR="00AF7BF1" w:rsidRDefault="00AF7BF1">
      <w:pPr>
        <w:rPr>
          <w:rFonts w:ascii="Calibri" w:hAnsi="Calibri" w:cs="Calibri"/>
        </w:rPr>
      </w:pPr>
    </w:p>
    <w:p w14:paraId="64BD8840" w14:textId="6F6B307A" w:rsidR="00AF7BF1" w:rsidRDefault="00AF7BF1">
      <w:pPr>
        <w:rPr>
          <w:rFonts w:ascii="Calibri" w:hAnsi="Calibri" w:cs="Calibri"/>
        </w:rPr>
      </w:pPr>
      <w:r>
        <w:rPr>
          <w:rFonts w:ascii="Calibri" w:hAnsi="Calibri" w:cs="Calibri"/>
        </w:rPr>
        <w:t>Congrats!:)</w:t>
      </w:r>
    </w:p>
    <w:p w14:paraId="7E2FBDEA" w14:textId="0895B51E" w:rsidR="00AF7BF1" w:rsidRDefault="00AF7BF1">
      <w:pPr>
        <w:rPr>
          <w:rFonts w:ascii="Calibri" w:hAnsi="Calibri" w:cs="Calibri"/>
        </w:rPr>
      </w:pPr>
    </w:p>
    <w:p w14:paraId="72520428" w14:textId="7AB3EA25" w:rsidR="00AF7BF1" w:rsidRDefault="00AF7BF1">
      <w:pPr>
        <w:rPr>
          <w:rFonts w:ascii="Calibri" w:hAnsi="Calibri" w:cs="Calibri"/>
        </w:rPr>
      </w:pPr>
      <w:r>
        <w:rPr>
          <w:rFonts w:ascii="Calibri" w:hAnsi="Calibri" w:cs="Calibri"/>
        </w:rPr>
        <w:t>Troubleshooting</w:t>
      </w:r>
    </w:p>
    <w:p w14:paraId="632A980F" w14:textId="661595AE" w:rsidR="00AF7BF1" w:rsidRDefault="00AF7BF1" w:rsidP="00AF7BF1">
      <w:pPr>
        <w:pStyle w:val="ListParagraph"/>
        <w:numPr>
          <w:ilvl w:val="0"/>
          <w:numId w:val="28"/>
        </w:numPr>
        <w:rPr>
          <w:rFonts w:ascii="Calibri" w:hAnsi="Calibri" w:cs="Calibri"/>
        </w:rPr>
      </w:pPr>
      <w:r>
        <w:rPr>
          <w:rFonts w:ascii="Calibri" w:hAnsi="Calibri" w:cs="Calibri"/>
        </w:rPr>
        <w:t>If the ssh cannot connect ensure you are connected to the same wifi as the raspberry Pi as state in the wpa_supplicant.conf file</w:t>
      </w:r>
    </w:p>
    <w:p w14:paraId="651C2F04" w14:textId="7F2A7F17" w:rsidR="00AF7BF1" w:rsidRPr="00AF7BF1" w:rsidRDefault="00AF7BF1" w:rsidP="00AF7BF1">
      <w:pPr>
        <w:pStyle w:val="ListParagraph"/>
        <w:numPr>
          <w:ilvl w:val="0"/>
          <w:numId w:val="28"/>
        </w:numPr>
        <w:rPr>
          <w:rFonts w:ascii="Calibri" w:hAnsi="Calibri" w:cs="Calibri"/>
        </w:rPr>
      </w:pPr>
      <w:r>
        <w:rPr>
          <w:rFonts w:ascii="Calibri" w:hAnsi="Calibri" w:cs="Calibri"/>
        </w:rPr>
        <w:t>If screen appears to be too big adjust setting with sudo raspi-config</w:t>
      </w:r>
      <w:bookmarkStart w:id="0" w:name="_GoBack"/>
      <w:bookmarkEnd w:id="0"/>
    </w:p>
    <w:sectPr w:rsidR="00AF7BF1" w:rsidRPr="00AF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36131C"/>
    <w:multiLevelType w:val="hybridMultilevel"/>
    <w:tmpl w:val="4FE43F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5E0B6F"/>
    <w:multiLevelType w:val="hybridMultilevel"/>
    <w:tmpl w:val="0916F2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8C62C6"/>
    <w:multiLevelType w:val="hybridMultilevel"/>
    <w:tmpl w:val="8C5E69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0406C72"/>
    <w:multiLevelType w:val="hybridMultilevel"/>
    <w:tmpl w:val="18281F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2D1C7E"/>
    <w:multiLevelType w:val="hybridMultilevel"/>
    <w:tmpl w:val="2DCC6CEC"/>
    <w:lvl w:ilvl="0" w:tplc="80B62C1A">
      <w:start w:val="1"/>
      <w:numFmt w:val="decimal"/>
      <w:lvlText w:val="%1."/>
      <w:lvlJc w:val="left"/>
      <w:pPr>
        <w:ind w:left="720" w:hanging="360"/>
      </w:pPr>
      <w:rPr>
        <w:rFonts w:eastAsiaTheme="minorHAnsi" w:cstheme="minorBidi" w:hint="default"/>
        <w:color w:val="auto"/>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6"/>
  </w:num>
  <w:num w:numId="5">
    <w:abstractNumId w:val="13"/>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5"/>
  </w:num>
  <w:num w:numId="21">
    <w:abstractNumId w:val="19"/>
  </w:num>
  <w:num w:numId="22">
    <w:abstractNumId w:val="11"/>
  </w:num>
  <w:num w:numId="23">
    <w:abstractNumId w:val="27"/>
  </w:num>
  <w:num w:numId="24">
    <w:abstractNumId w:val="20"/>
  </w:num>
  <w:num w:numId="25">
    <w:abstractNumId w:val="15"/>
  </w:num>
  <w:num w:numId="26">
    <w:abstractNumId w:val="17"/>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13"/>
    <w:rsid w:val="002C1613"/>
    <w:rsid w:val="005B4DE5"/>
    <w:rsid w:val="00645252"/>
    <w:rsid w:val="006D3D74"/>
    <w:rsid w:val="0083569A"/>
    <w:rsid w:val="00A9204E"/>
    <w:rsid w:val="00AF7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52DE"/>
  <w15:chartTrackingRefBased/>
  <w15:docId w15:val="{0425C957-BCD4-4394-B039-16F82E3D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C1613"/>
    <w:pPr>
      <w:ind w:left="720"/>
      <w:contextualSpacing/>
    </w:pPr>
  </w:style>
  <w:style w:type="paragraph" w:styleId="NormalWeb">
    <w:name w:val="Normal (Web)"/>
    <w:basedOn w:val="Normal"/>
    <w:uiPriority w:val="99"/>
    <w:semiHidden/>
    <w:unhideWhenUsed/>
    <w:rsid w:val="002C1613"/>
    <w:pPr>
      <w:spacing w:before="100" w:beforeAutospacing="1" w:after="100" w:afterAutospacing="1"/>
    </w:pPr>
    <w:rPr>
      <w:rFonts w:ascii="Times New Roman" w:eastAsia="Times New Roman" w:hAnsi="Times New Roman" w:cs="Times New Roman"/>
      <w:sz w:val="24"/>
      <w:szCs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57376">
      <w:bodyDiv w:val="1"/>
      <w:marLeft w:val="0"/>
      <w:marRight w:val="0"/>
      <w:marTop w:val="0"/>
      <w:marBottom w:val="0"/>
      <w:divBdr>
        <w:top w:val="none" w:sz="0" w:space="0" w:color="auto"/>
        <w:left w:val="none" w:sz="0" w:space="0" w:color="auto"/>
        <w:bottom w:val="none" w:sz="0" w:space="0" w:color="auto"/>
        <w:right w:val="none" w:sz="0" w:space="0" w:color="auto"/>
      </w:divBdr>
    </w:div>
    <w:div w:id="124256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da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27</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 Goh</dc:creator>
  <cp:keywords/>
  <dc:description/>
  <cp:lastModifiedBy>Zr Goh</cp:lastModifiedBy>
  <cp:revision>1</cp:revision>
  <dcterms:created xsi:type="dcterms:W3CDTF">2020-03-07T03:43:00Z</dcterms:created>
  <dcterms:modified xsi:type="dcterms:W3CDTF">2020-03-07T04:10:00Z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